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BB" w:rsidRDefault="008C0649">
      <w:pPr>
        <w:pStyle w:val="a6"/>
        <w:outlineLvl w:val="3"/>
        <w:rPr>
          <w:rFonts w:eastAsia="Times New Roman"/>
          <w:sz w:val="84"/>
          <w:vertAlign w:val="superscript"/>
        </w:rPr>
      </w:pPr>
      <w:r>
        <w:rPr>
          <w:rFonts w:eastAsia="黑体"/>
          <w:noProof/>
          <w:sz w:val="30"/>
        </w:rPr>
        <w:drawing>
          <wp:inline distT="0" distB="0" distL="0" distR="0">
            <wp:extent cx="1813560" cy="2217420"/>
            <wp:effectExtent l="0" t="0" r="0" b="0"/>
            <wp:docPr id="1" name="图片 3" descr="%E4%B8%8A%E6%B5%B7%E5%A4%A7%E5%AD%A6%E6%A0%A1%E5%BE%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%E4%B8%8A%E6%B5%B7%E5%A4%A7%E5%AD%A6%E6%A0%A1%E5%BE%B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BB" w:rsidRDefault="008C0649">
      <w:pPr>
        <w:pStyle w:val="a6"/>
        <w:rPr>
          <w:rFonts w:ascii="Albertus Medium" w:eastAsia="楷体_GB2312" w:hAnsi="Albertus Medium"/>
          <w:sz w:val="84"/>
          <w:vertAlign w:val="superscript"/>
        </w:rPr>
      </w:pPr>
      <w:r>
        <w:rPr>
          <w:rFonts w:eastAsia="Times New Roman"/>
          <w:noProof/>
          <w:sz w:val="84"/>
          <w:vertAlign w:val="superscript"/>
        </w:rPr>
        <w:drawing>
          <wp:inline distT="0" distB="0" distL="0" distR="0">
            <wp:extent cx="468630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BB" w:rsidRDefault="00B569ED">
      <w:pPr>
        <w:pStyle w:val="a6"/>
        <w:rPr>
          <w:rFonts w:eastAsia="STXinwei"/>
          <w:b w:val="0"/>
          <w:sz w:val="84"/>
        </w:rPr>
      </w:pPr>
      <w:r>
        <w:rPr>
          <w:rFonts w:eastAsia="STXinwei" w:hint="eastAsia"/>
          <w:b w:val="0"/>
          <w:sz w:val="84"/>
        </w:rPr>
        <w:t>项目方案</w:t>
      </w:r>
    </w:p>
    <w:p w:rsidR="008957BB" w:rsidRDefault="008957BB">
      <w:pPr>
        <w:tabs>
          <w:tab w:val="left" w:pos="6805"/>
        </w:tabs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position w:val="-6"/>
          <w:sz w:val="36"/>
        </w:rPr>
        <w:t>课程:</w:t>
      </w:r>
      <w:r w:rsidR="00FA404A">
        <w:rPr>
          <w:rFonts w:ascii="黑体" w:eastAsia="黑体"/>
          <w:b/>
          <w:position w:val="-6"/>
          <w:sz w:val="36"/>
        </w:rPr>
        <w:t xml:space="preserve"> </w:t>
      </w:r>
      <w:r w:rsidR="00FA404A">
        <w:rPr>
          <w:rFonts w:ascii="黑体" w:eastAsia="黑体" w:hint="eastAsia"/>
          <w:b/>
          <w:position w:val="-6"/>
          <w:sz w:val="36"/>
          <w:u w:val="single"/>
        </w:rPr>
        <w:t>Java程序设计（实践）</w:t>
      </w:r>
    </w:p>
    <w:p w:rsidR="008957BB" w:rsidRDefault="008957BB">
      <w:pPr>
        <w:spacing w:line="360" w:lineRule="auto"/>
        <w:ind w:firstLine="1800"/>
        <w:rPr>
          <w:rFonts w:ascii="黑体" w:eastAsia="黑体" w:hAnsi="宋体"/>
          <w:sz w:val="24"/>
        </w:rPr>
      </w:pPr>
    </w:p>
    <w:p w:rsidR="00B569ED" w:rsidRPr="00A06837" w:rsidRDefault="00A06837" w:rsidP="00A06837">
      <w:pPr>
        <w:spacing w:line="360" w:lineRule="auto"/>
        <w:ind w:firstLine="1800"/>
        <w:rPr>
          <w:rFonts w:eastAsiaTheme="minorEastAsia"/>
          <w:b/>
          <w:sz w:val="36"/>
        </w:rPr>
      </w:pPr>
      <w:r>
        <w:rPr>
          <w:rFonts w:eastAsia="黑体" w:hint="eastAsia"/>
          <w:b/>
          <w:sz w:val="36"/>
        </w:rPr>
        <w:t>项目名称</w:t>
      </w:r>
      <w:r>
        <w:rPr>
          <w:rFonts w:eastAsia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CDAA713" wp14:editId="2B484757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0"/>
                <wp:effectExtent l="9525" t="10795" r="11430" b="825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9EDC3" id="Line 2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P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" o:allowincell="f"/>
            </w:pict>
          </mc:Fallback>
        </mc:AlternateContent>
      </w:r>
      <w:r>
        <w:rPr>
          <w:rFonts w:eastAsia="黑体"/>
          <w:b/>
          <w:sz w:val="36"/>
        </w:rPr>
        <w:t xml:space="preserve">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五子棋小游戏</w:t>
      </w:r>
    </w:p>
    <w:p w:rsidR="008957BB" w:rsidRDefault="008957BB">
      <w:pPr>
        <w:spacing w:line="360" w:lineRule="auto"/>
        <w:ind w:firstLine="1800"/>
        <w:rPr>
          <w:rFonts w:eastAsia="Times New Roman"/>
          <w:b/>
          <w:sz w:val="36"/>
        </w:rPr>
      </w:pPr>
      <w:r>
        <w:rPr>
          <w:rFonts w:eastAsia="黑体" w:hint="eastAsia"/>
          <w:b/>
          <w:sz w:val="36"/>
        </w:rPr>
        <w:t>所在</w:t>
      </w:r>
      <w:r w:rsidR="008C0649">
        <w:rPr>
          <w:rFonts w:eastAsia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0"/>
                <wp:effectExtent l="9525" t="10795" r="11430" b="825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30277" id="Line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l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" o:allowincell="f"/>
            </w:pict>
          </mc:Fallback>
        </mc:AlternateContent>
      </w:r>
      <w:r>
        <w:rPr>
          <w:rFonts w:eastAsia="黑体" w:hint="eastAsia"/>
          <w:b/>
          <w:sz w:val="36"/>
        </w:rPr>
        <w:t>学院</w:t>
      </w:r>
      <w:r>
        <w:rPr>
          <w:rFonts w:eastAsia="黑体"/>
          <w:b/>
          <w:sz w:val="36"/>
        </w:rPr>
        <w:t xml:space="preserve">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</w:t>
      </w:r>
      <w:r w:rsidR="00911616">
        <w:rPr>
          <w:rFonts w:hint="eastAsia"/>
          <w:b/>
          <w:sz w:val="36"/>
        </w:rPr>
        <w:t>计算机</w:t>
      </w:r>
      <w:r>
        <w:rPr>
          <w:rFonts w:hint="eastAsia"/>
          <w:b/>
          <w:sz w:val="36"/>
        </w:rPr>
        <w:t>学院</w:t>
      </w:r>
    </w:p>
    <w:p w:rsidR="00E31B6D" w:rsidRDefault="00E31B6D">
      <w:pPr>
        <w:spacing w:line="360" w:lineRule="auto"/>
        <w:ind w:firstLine="1800"/>
        <w:rPr>
          <w:rFonts w:eastAsia="黑体"/>
          <w:b/>
          <w:sz w:val="36"/>
        </w:rPr>
      </w:pPr>
      <w:r>
        <w:rPr>
          <w:rFonts w:eastAsia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87F25CE" wp14:editId="20DA252E">
                <wp:simplePos x="0" y="0"/>
                <wp:positionH relativeFrom="column">
                  <wp:posOffset>2103120</wp:posOffset>
                </wp:positionH>
                <wp:positionV relativeFrom="paragraph">
                  <wp:posOffset>337820</wp:posOffset>
                </wp:positionV>
                <wp:extent cx="1864995" cy="0"/>
                <wp:effectExtent l="9525" t="10795" r="11430" b="825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CB784" id="Line 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26.6pt" to="312.4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ii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" o:allowincell="f"/>
            </w:pict>
          </mc:Fallback>
        </mc:AlternateContent>
      </w:r>
      <w:r>
        <w:rPr>
          <w:rFonts w:eastAsia="黑体" w:hint="eastAsia"/>
          <w:b/>
          <w:sz w:val="36"/>
        </w:rPr>
        <w:t>组</w:t>
      </w:r>
      <w:r>
        <w:rPr>
          <w:rFonts w:eastAsia="黑体" w:hint="eastAsia"/>
          <w:b/>
          <w:sz w:val="36"/>
        </w:rPr>
        <w:t xml:space="preserve"> </w:t>
      </w:r>
      <w:r>
        <w:rPr>
          <w:rFonts w:eastAsia="黑体"/>
          <w:b/>
          <w:sz w:val="36"/>
        </w:rPr>
        <w:t xml:space="preserve">   </w:t>
      </w:r>
      <w:r>
        <w:rPr>
          <w:rFonts w:eastAsia="黑体" w:hint="eastAsia"/>
          <w:b/>
          <w:sz w:val="36"/>
        </w:rPr>
        <w:t>号</w:t>
      </w:r>
      <w:r>
        <w:rPr>
          <w:rFonts w:eastAsia="黑体"/>
          <w:b/>
          <w:sz w:val="36"/>
        </w:rPr>
        <w:tab/>
      </w:r>
      <w:r>
        <w:rPr>
          <w:rFonts w:eastAsia="黑体"/>
          <w:b/>
          <w:sz w:val="36"/>
        </w:rPr>
        <w:tab/>
        <w:t xml:space="preserve"> </w:t>
      </w:r>
      <w:r>
        <w:rPr>
          <w:rFonts w:eastAsia="黑体" w:hint="eastAsia"/>
          <w:b/>
          <w:sz w:val="36"/>
        </w:rPr>
        <w:t>第</w:t>
      </w:r>
      <w:r w:rsidR="00FA404A">
        <w:rPr>
          <w:rFonts w:eastAsia="黑体" w:hint="eastAsia"/>
          <w:b/>
          <w:sz w:val="36"/>
        </w:rPr>
        <w:t>5</w:t>
      </w:r>
      <w:r>
        <w:rPr>
          <w:rFonts w:eastAsia="黑体" w:hint="eastAsia"/>
          <w:b/>
          <w:sz w:val="36"/>
        </w:rPr>
        <w:t>组</w:t>
      </w:r>
    </w:p>
    <w:p w:rsidR="00FA404A" w:rsidRDefault="00FA404A">
      <w:pPr>
        <w:spacing w:line="360" w:lineRule="auto"/>
        <w:ind w:firstLine="1800"/>
        <w:rPr>
          <w:rFonts w:eastAsia="黑体"/>
          <w:b/>
          <w:sz w:val="36"/>
        </w:rPr>
      </w:pPr>
      <w:r>
        <w:rPr>
          <w:rFonts w:eastAsia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2DAE4DFC" wp14:editId="12F27C04">
                <wp:simplePos x="0" y="0"/>
                <wp:positionH relativeFrom="column">
                  <wp:posOffset>2101850</wp:posOffset>
                </wp:positionH>
                <wp:positionV relativeFrom="paragraph">
                  <wp:posOffset>321310</wp:posOffset>
                </wp:positionV>
                <wp:extent cx="1864995" cy="0"/>
                <wp:effectExtent l="9525" t="10795" r="11430" b="825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63448" id="Line 2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pt,25.3pt" to="312.3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Kz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PssXi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" o:allowincell="f"/>
            </w:pict>
          </mc:Fallback>
        </mc:AlternateContent>
      </w:r>
      <w:r>
        <w:rPr>
          <w:rFonts w:eastAsia="黑体" w:hint="eastAsia"/>
          <w:b/>
          <w:sz w:val="36"/>
        </w:rPr>
        <w:t>组</w:t>
      </w:r>
      <w:r>
        <w:rPr>
          <w:rFonts w:eastAsia="黑体" w:hint="eastAsia"/>
          <w:b/>
          <w:sz w:val="36"/>
        </w:rPr>
        <w:t xml:space="preserve"> </w:t>
      </w:r>
      <w:r>
        <w:rPr>
          <w:rFonts w:eastAsia="黑体"/>
          <w:b/>
          <w:sz w:val="36"/>
        </w:rPr>
        <w:t xml:space="preserve">   </w:t>
      </w:r>
      <w:r>
        <w:rPr>
          <w:rFonts w:eastAsia="黑体" w:hint="eastAsia"/>
          <w:b/>
          <w:sz w:val="36"/>
        </w:rPr>
        <w:t>长</w:t>
      </w:r>
      <w:r>
        <w:rPr>
          <w:rFonts w:eastAsia="黑体"/>
          <w:b/>
          <w:sz w:val="36"/>
        </w:rPr>
        <w:tab/>
      </w:r>
      <w:r>
        <w:rPr>
          <w:rFonts w:eastAsia="黑体"/>
          <w:b/>
          <w:sz w:val="36"/>
        </w:rPr>
        <w:tab/>
        <w:t xml:space="preserve"> </w:t>
      </w:r>
      <w:r>
        <w:rPr>
          <w:rFonts w:eastAsia="黑体" w:hint="eastAsia"/>
          <w:b/>
          <w:sz w:val="36"/>
        </w:rPr>
        <w:t>阳</w:t>
      </w:r>
      <w:r>
        <w:rPr>
          <w:rFonts w:eastAsia="黑体" w:hint="eastAsia"/>
          <w:b/>
          <w:sz w:val="36"/>
        </w:rPr>
        <w:t xml:space="preserve"> </w:t>
      </w:r>
      <w:r>
        <w:rPr>
          <w:rFonts w:eastAsia="黑体" w:hint="eastAsia"/>
          <w:b/>
          <w:sz w:val="36"/>
        </w:rPr>
        <w:t>鹏</w:t>
      </w:r>
    </w:p>
    <w:p w:rsidR="008957BB" w:rsidRPr="00E31B6D" w:rsidRDefault="008C0649">
      <w:pPr>
        <w:spacing w:line="360" w:lineRule="auto"/>
        <w:ind w:firstLine="1800"/>
        <w:rPr>
          <w:b/>
          <w:sz w:val="24"/>
        </w:rPr>
      </w:pPr>
      <w:r>
        <w:rPr>
          <w:rFonts w:eastAsia="黑体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344170</wp:posOffset>
                </wp:positionV>
                <wp:extent cx="1864995" cy="0"/>
                <wp:effectExtent l="9525" t="6985" r="11430" b="1206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C2DA0" id="Line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7.1pt" to="308.8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pt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NsPssXC6BF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" o:allowincell="f"/>
            </w:pict>
          </mc:Fallback>
        </mc:AlternateContent>
      </w:r>
      <w:r w:rsidR="008957BB">
        <w:rPr>
          <w:rFonts w:eastAsia="黑体" w:hint="eastAsia"/>
          <w:b/>
          <w:sz w:val="36"/>
        </w:rPr>
        <w:t>学</w:t>
      </w:r>
      <w:r w:rsidR="008957BB">
        <w:rPr>
          <w:rFonts w:eastAsia="黑体"/>
          <w:b/>
          <w:sz w:val="36"/>
        </w:rPr>
        <w:t xml:space="preserve">    </w:t>
      </w:r>
      <w:r w:rsidR="008957BB">
        <w:rPr>
          <w:rFonts w:eastAsia="黑体" w:hint="eastAsia"/>
          <w:b/>
          <w:sz w:val="36"/>
        </w:rPr>
        <w:t>号</w:t>
      </w:r>
      <w:r w:rsidR="00E31B6D">
        <w:rPr>
          <w:rFonts w:eastAsia="黑体"/>
          <w:b/>
          <w:sz w:val="36"/>
        </w:rPr>
        <w:t xml:space="preserve"> </w:t>
      </w:r>
      <w:r w:rsidR="00E31B6D" w:rsidRPr="00E31B6D">
        <w:rPr>
          <w:rFonts w:eastAsia="黑体" w:hint="eastAsia"/>
          <w:b/>
          <w:sz w:val="24"/>
        </w:rPr>
        <w:t>16122160</w:t>
      </w:r>
      <w:r w:rsidR="00E31B6D" w:rsidRPr="00E31B6D">
        <w:rPr>
          <w:rFonts w:eastAsia="黑体"/>
          <w:b/>
          <w:sz w:val="24"/>
        </w:rPr>
        <w:t xml:space="preserve"> </w:t>
      </w:r>
      <w:r w:rsidR="00E31B6D" w:rsidRPr="00E31B6D">
        <w:rPr>
          <w:rFonts w:eastAsia="黑体" w:hint="eastAsia"/>
          <w:b/>
          <w:sz w:val="24"/>
        </w:rPr>
        <w:t>1612</w:t>
      </w:r>
      <w:r w:rsidR="00FA404A">
        <w:rPr>
          <w:rFonts w:eastAsia="黑体" w:hint="eastAsia"/>
          <w:b/>
          <w:sz w:val="24"/>
        </w:rPr>
        <w:t>1783</w:t>
      </w:r>
      <w:r w:rsidR="00E31B6D" w:rsidRPr="00E31B6D">
        <w:rPr>
          <w:rFonts w:eastAsia="黑体"/>
          <w:b/>
          <w:sz w:val="24"/>
        </w:rPr>
        <w:t xml:space="preserve"> </w:t>
      </w:r>
      <w:r w:rsidR="00E31B6D" w:rsidRPr="00E31B6D">
        <w:rPr>
          <w:rFonts w:eastAsia="黑体" w:hint="eastAsia"/>
          <w:b/>
          <w:sz w:val="24"/>
        </w:rPr>
        <w:t>1612</w:t>
      </w:r>
      <w:r w:rsidR="00FA404A">
        <w:rPr>
          <w:rFonts w:eastAsia="黑体" w:hint="eastAsia"/>
          <w:b/>
          <w:sz w:val="24"/>
        </w:rPr>
        <w:t>1813</w:t>
      </w:r>
      <w:r w:rsidR="00E31B6D" w:rsidRPr="00E31B6D">
        <w:rPr>
          <w:rFonts w:eastAsia="黑体"/>
          <w:b/>
          <w:sz w:val="24"/>
        </w:rPr>
        <w:t xml:space="preserve"> </w:t>
      </w:r>
    </w:p>
    <w:p w:rsidR="008957BB" w:rsidRDefault="008C0649">
      <w:pPr>
        <w:spacing w:line="360" w:lineRule="auto"/>
        <w:ind w:firstLine="1800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0"/>
                <wp:effectExtent l="9525" t="12700" r="11430" b="635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7581C" id="Line 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Pk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gPnemNKyCgUjsbaqNn9WK2mn53SOmqJerAI8PXi4G0LGQkb1LCxhnA3/dfNIMYcvQ6tunc&#10;2C5AQgPQOapxuavBzx5ROMzms3yxmGJE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" o:allowincell="f"/>
            </w:pict>
          </mc:Fallback>
        </mc:AlternateContent>
      </w:r>
      <w:r w:rsidR="008957BB">
        <w:rPr>
          <w:rFonts w:eastAsia="黑体" w:hint="eastAsia"/>
          <w:b/>
          <w:sz w:val="36"/>
        </w:rPr>
        <w:t>姓</w:t>
      </w:r>
      <w:r w:rsidR="008957BB">
        <w:rPr>
          <w:rFonts w:eastAsia="黑体"/>
          <w:b/>
          <w:sz w:val="36"/>
        </w:rPr>
        <w:t xml:space="preserve">    </w:t>
      </w:r>
      <w:r w:rsidR="008957BB">
        <w:rPr>
          <w:rFonts w:eastAsia="黑体" w:hint="eastAsia"/>
          <w:b/>
          <w:sz w:val="36"/>
        </w:rPr>
        <w:t>名</w:t>
      </w:r>
      <w:r w:rsidR="008957BB">
        <w:rPr>
          <w:rFonts w:eastAsia="黑体"/>
          <w:b/>
          <w:sz w:val="36"/>
        </w:rPr>
        <w:t xml:space="preserve"> </w:t>
      </w:r>
      <w:r w:rsidRPr="00E31B6D">
        <w:rPr>
          <w:rFonts w:eastAsia="黑体" w:hint="eastAsia"/>
          <w:b/>
          <w:sz w:val="28"/>
        </w:rPr>
        <w:t>曾灵</w:t>
      </w:r>
      <w:proofErr w:type="gramStart"/>
      <w:r w:rsidRPr="00E31B6D">
        <w:rPr>
          <w:rFonts w:eastAsia="黑体" w:hint="eastAsia"/>
          <w:b/>
          <w:sz w:val="28"/>
        </w:rPr>
        <w:t>灵</w:t>
      </w:r>
      <w:proofErr w:type="gramEnd"/>
      <w:r w:rsidR="005A53EC" w:rsidRPr="00E31B6D">
        <w:rPr>
          <w:rFonts w:hint="eastAsia"/>
          <w:b/>
          <w:sz w:val="28"/>
        </w:rPr>
        <w:t xml:space="preserve"> </w:t>
      </w:r>
      <w:r w:rsidR="00FA404A">
        <w:rPr>
          <w:b/>
          <w:sz w:val="28"/>
        </w:rPr>
        <w:t xml:space="preserve">  </w:t>
      </w:r>
      <w:proofErr w:type="gramStart"/>
      <w:r w:rsidR="00FA404A">
        <w:rPr>
          <w:rFonts w:hint="eastAsia"/>
          <w:b/>
          <w:sz w:val="28"/>
        </w:rPr>
        <w:t>阳鹏</w:t>
      </w:r>
      <w:r w:rsidR="00FA404A">
        <w:rPr>
          <w:rFonts w:hint="eastAsia"/>
          <w:b/>
          <w:sz w:val="28"/>
        </w:rPr>
        <w:t xml:space="preserve"> </w:t>
      </w:r>
      <w:r w:rsidR="00FA404A">
        <w:rPr>
          <w:b/>
          <w:sz w:val="28"/>
        </w:rPr>
        <w:t xml:space="preserve"> </w:t>
      </w:r>
      <w:r w:rsidR="00FA404A">
        <w:rPr>
          <w:rFonts w:hint="eastAsia"/>
          <w:b/>
          <w:sz w:val="28"/>
        </w:rPr>
        <w:t>柳静</w:t>
      </w:r>
      <w:proofErr w:type="gramEnd"/>
      <w:r w:rsidR="00FA404A">
        <w:rPr>
          <w:rFonts w:hint="eastAsia"/>
          <w:b/>
          <w:sz w:val="28"/>
        </w:rPr>
        <w:t>楠</w:t>
      </w:r>
    </w:p>
    <w:p w:rsidR="008957BB" w:rsidRPr="00FA404A" w:rsidRDefault="008C0649" w:rsidP="00FA404A">
      <w:pPr>
        <w:spacing w:line="360" w:lineRule="auto"/>
        <w:ind w:firstLine="1800"/>
        <w:rPr>
          <w:rFonts w:eastAsiaTheme="minorEastAsia"/>
          <w:b/>
          <w:sz w:val="36"/>
        </w:rPr>
      </w:pPr>
      <w:r>
        <w:rPr>
          <w:rFonts w:eastAsia="黑体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0"/>
                <wp:effectExtent l="9525" t="8890" r="11430" b="1016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19C96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6pt" to="308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tu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" o:allowincell="f"/>
            </w:pict>
          </mc:Fallback>
        </mc:AlternateContent>
      </w:r>
      <w:r w:rsidR="008957BB">
        <w:rPr>
          <w:rFonts w:eastAsia="黑体" w:hint="eastAsia"/>
          <w:b/>
          <w:sz w:val="36"/>
        </w:rPr>
        <w:t>任课教师</w:t>
      </w:r>
      <w:r w:rsidR="008957BB">
        <w:rPr>
          <w:rFonts w:eastAsia="黑体"/>
          <w:b/>
          <w:sz w:val="36"/>
        </w:rPr>
        <w:t xml:space="preserve"> </w:t>
      </w:r>
      <w:r w:rsidR="008957BB">
        <w:rPr>
          <w:b/>
          <w:sz w:val="36"/>
        </w:rPr>
        <w:t xml:space="preserve"> </w:t>
      </w:r>
      <w:r w:rsidR="008957BB">
        <w:rPr>
          <w:rFonts w:hint="eastAsia"/>
          <w:b/>
          <w:sz w:val="36"/>
        </w:rPr>
        <w:t xml:space="preserve"> </w:t>
      </w:r>
      <w:r w:rsidR="00E31B6D">
        <w:rPr>
          <w:b/>
          <w:sz w:val="36"/>
        </w:rPr>
        <w:t xml:space="preserve">  </w:t>
      </w:r>
      <w:r w:rsidR="00FA404A">
        <w:rPr>
          <w:rFonts w:hint="eastAsia"/>
          <w:b/>
          <w:sz w:val="36"/>
        </w:rPr>
        <w:t>宋波</w:t>
      </w:r>
    </w:p>
    <w:p w:rsidR="008957BB" w:rsidRDefault="008957BB">
      <w:pPr>
        <w:spacing w:line="360" w:lineRule="auto"/>
        <w:rPr>
          <w:b/>
          <w:sz w:val="36"/>
        </w:rPr>
      </w:pPr>
    </w:p>
    <w:p w:rsidR="008957BB" w:rsidRDefault="008957BB">
      <w:pPr>
        <w:spacing w:line="360" w:lineRule="auto"/>
        <w:rPr>
          <w:b/>
          <w:sz w:val="36"/>
        </w:rPr>
      </w:pPr>
      <w:r>
        <w:rPr>
          <w:rFonts w:hint="eastAsia"/>
          <w:b/>
          <w:sz w:val="36"/>
        </w:rPr>
        <w:t xml:space="preserve">                  </w:t>
      </w:r>
      <w:r>
        <w:rPr>
          <w:b/>
          <w:sz w:val="36"/>
        </w:rPr>
        <w:t>201</w:t>
      </w:r>
      <w:r w:rsidR="00E31B6D">
        <w:rPr>
          <w:rFonts w:hint="eastAsia"/>
          <w:b/>
          <w:sz w:val="36"/>
        </w:rPr>
        <w:t>8</w:t>
      </w:r>
      <w:r>
        <w:rPr>
          <w:b/>
          <w:sz w:val="36"/>
        </w:rPr>
        <w:t>-201</w:t>
      </w:r>
      <w:r w:rsidR="00E31B6D">
        <w:rPr>
          <w:rFonts w:hint="eastAsia"/>
          <w:b/>
          <w:sz w:val="36"/>
        </w:rPr>
        <w:t>9</w:t>
      </w:r>
      <w:r w:rsidR="00E31B6D">
        <w:rPr>
          <w:rFonts w:hint="eastAsia"/>
          <w:b/>
          <w:sz w:val="36"/>
        </w:rPr>
        <w:t>冬</w:t>
      </w:r>
      <w:r>
        <w:rPr>
          <w:rFonts w:hint="eastAsia"/>
          <w:b/>
          <w:sz w:val="36"/>
        </w:rPr>
        <w:t>季学期</w:t>
      </w:r>
    </w:p>
    <w:p w:rsidR="00DC058A" w:rsidRDefault="00DC058A" w:rsidP="00A06837">
      <w:pPr>
        <w:rPr>
          <w:szCs w:val="21"/>
        </w:rPr>
      </w:pPr>
    </w:p>
    <w:p w:rsidR="00DC058A" w:rsidRDefault="00DC058A" w:rsidP="00A06837">
      <w:pPr>
        <w:rPr>
          <w:sz w:val="28"/>
          <w:szCs w:val="21"/>
        </w:rPr>
      </w:pPr>
      <w:r w:rsidRPr="00DC058A">
        <w:rPr>
          <w:rFonts w:hint="eastAsia"/>
          <w:b/>
          <w:sz w:val="28"/>
          <w:szCs w:val="21"/>
        </w:rPr>
        <w:lastRenderedPageBreak/>
        <w:t>项目名称：</w:t>
      </w:r>
      <w:r w:rsidRPr="00DC058A">
        <w:rPr>
          <w:rFonts w:hint="eastAsia"/>
          <w:sz w:val="28"/>
          <w:szCs w:val="21"/>
        </w:rPr>
        <w:t>五子棋游戏</w:t>
      </w:r>
    </w:p>
    <w:p w:rsidR="00DC058A" w:rsidRDefault="00DC058A" w:rsidP="00DC058A">
      <w:pPr>
        <w:rPr>
          <w:b/>
          <w:sz w:val="28"/>
          <w:szCs w:val="21"/>
        </w:rPr>
      </w:pPr>
      <w:r w:rsidRPr="00DC058A">
        <w:rPr>
          <w:rFonts w:hint="eastAsia"/>
          <w:b/>
          <w:sz w:val="28"/>
          <w:szCs w:val="21"/>
        </w:rPr>
        <w:t>项目需求：</w:t>
      </w:r>
    </w:p>
    <w:p w:rsidR="00DC058A" w:rsidRDefault="00BD34BF" w:rsidP="00DC058A">
      <w:pPr>
        <w:rPr>
          <w:sz w:val="24"/>
        </w:rPr>
      </w:pPr>
      <w:r>
        <w:rPr>
          <w:rFonts w:hint="eastAsia"/>
          <w:b/>
          <w:noProof/>
          <w:sz w:val="28"/>
          <w:szCs w:val="21"/>
        </w:rPr>
        <w:drawing>
          <wp:inline distT="0" distB="0" distL="0" distR="0">
            <wp:extent cx="5274310" cy="3145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五子棋功能结构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58A" w:rsidRPr="00DC058A">
        <w:rPr>
          <w:rFonts w:hint="eastAsia"/>
          <w:sz w:val="24"/>
        </w:rPr>
        <w:t>游戏选项</w:t>
      </w:r>
      <w:r w:rsidR="00F86BE0">
        <w:rPr>
          <w:rFonts w:hint="eastAsia"/>
          <w:sz w:val="24"/>
        </w:rPr>
        <w:t>:</w:t>
      </w:r>
      <w:r w:rsidR="00F86BE0">
        <w:rPr>
          <w:sz w:val="24"/>
        </w:rPr>
        <w:t xml:space="preserve">  </w:t>
      </w:r>
      <w:r w:rsidR="00F86BE0">
        <w:rPr>
          <w:rFonts w:hint="eastAsia"/>
          <w:sz w:val="24"/>
        </w:rPr>
        <w:t>主界面</w:t>
      </w:r>
      <w:r w:rsidR="00F86BE0">
        <w:rPr>
          <w:rFonts w:hint="eastAsia"/>
          <w:sz w:val="24"/>
        </w:rPr>
        <w:t>/</w:t>
      </w:r>
      <w:r w:rsidR="00F86BE0">
        <w:rPr>
          <w:rFonts w:hint="eastAsia"/>
          <w:sz w:val="24"/>
        </w:rPr>
        <w:t>单机游戏、联机游戏、棋局回放</w:t>
      </w:r>
    </w:p>
    <w:p w:rsidR="003C5FFD" w:rsidRDefault="00F86BE0" w:rsidP="00DC058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C5FFD">
        <w:rPr>
          <w:rFonts w:hint="eastAsia"/>
          <w:sz w:val="24"/>
        </w:rPr>
        <w:t>联机</w:t>
      </w:r>
      <w:r>
        <w:rPr>
          <w:rFonts w:hint="eastAsia"/>
          <w:sz w:val="24"/>
        </w:rPr>
        <w:t>界面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开始、悔棋、和棋、认输、聊天、设置</w:t>
      </w:r>
    </w:p>
    <w:p w:rsidR="003C5FFD" w:rsidRDefault="003C5FFD" w:rsidP="00DC058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单机界面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继承自联机界面，增设不同难度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选项卡</w:t>
      </w:r>
    </w:p>
    <w:p w:rsidR="003C5FFD" w:rsidRDefault="00960030" w:rsidP="00DC058A">
      <w:pPr>
        <w:rPr>
          <w:sz w:val="24"/>
        </w:rPr>
      </w:pPr>
      <w:r>
        <w:rPr>
          <w:rFonts w:hint="eastAsia"/>
          <w:sz w:val="24"/>
        </w:rPr>
        <w:t>页面布局：</w:t>
      </w:r>
    </w:p>
    <w:p w:rsidR="003C5FFD" w:rsidRDefault="00960030" w:rsidP="003C5FFD">
      <w:pPr>
        <w:ind w:firstLine="420"/>
        <w:rPr>
          <w:sz w:val="24"/>
        </w:rPr>
      </w:pPr>
      <w:r>
        <w:rPr>
          <w:rFonts w:hint="eastAsia"/>
          <w:sz w:val="24"/>
        </w:rPr>
        <w:t>登陆界面后进入主界面，分设单机游戏和联机游戏选项</w:t>
      </w:r>
      <w:r w:rsidR="00F962B5">
        <w:rPr>
          <w:rFonts w:hint="eastAsia"/>
          <w:sz w:val="24"/>
        </w:rPr>
        <w:t>，右下角设置棋局回放；</w:t>
      </w:r>
    </w:p>
    <w:p w:rsidR="00960030" w:rsidRPr="00DC058A" w:rsidRDefault="003C5FFD" w:rsidP="003C5FFD">
      <w:pPr>
        <w:ind w:firstLine="420"/>
        <w:rPr>
          <w:sz w:val="24"/>
        </w:rPr>
      </w:pPr>
      <w:r>
        <w:rPr>
          <w:rFonts w:hint="eastAsia"/>
          <w:sz w:val="24"/>
        </w:rPr>
        <w:t>联机</w:t>
      </w:r>
      <w:r w:rsidR="00F962B5">
        <w:rPr>
          <w:rFonts w:hint="eastAsia"/>
          <w:sz w:val="24"/>
        </w:rPr>
        <w:t>界面居中靠左设置棋盘，棋盘两边设置用户信息框，下方设置开始、悔棋等选项。界面右栏设置一个简单的实时聊天界面。</w:t>
      </w:r>
    </w:p>
    <w:p w:rsidR="00DC058A" w:rsidRDefault="00DC058A" w:rsidP="00A06837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承担的模块：</w:t>
      </w:r>
    </w:p>
    <w:p w:rsidR="008E35A7" w:rsidRDefault="008E35A7" w:rsidP="008E35A7">
      <w:pPr>
        <w:pStyle w:val="a7"/>
        <w:numPr>
          <w:ilvl w:val="0"/>
          <w:numId w:val="21"/>
        </w:numPr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柳静楠</w:t>
      </w:r>
      <w:proofErr w:type="gramEnd"/>
      <w:r>
        <w:rPr>
          <w:rFonts w:hint="eastAsia"/>
          <w:sz w:val="24"/>
        </w:rPr>
        <w:t>：</w:t>
      </w:r>
      <w:r w:rsidR="00F962B5" w:rsidRPr="008E35A7">
        <w:rPr>
          <w:rFonts w:hint="eastAsia"/>
          <w:sz w:val="24"/>
        </w:rPr>
        <w:t>负责前端设计</w:t>
      </w:r>
      <w:r w:rsidRPr="008E35A7">
        <w:rPr>
          <w:rFonts w:hint="eastAsia"/>
          <w:sz w:val="24"/>
        </w:rPr>
        <w:t>，采用</w:t>
      </w:r>
      <w:r w:rsidR="00F962B5" w:rsidRPr="008E35A7">
        <w:rPr>
          <w:rFonts w:hint="eastAsia"/>
          <w:sz w:val="24"/>
        </w:rPr>
        <w:t>JS</w:t>
      </w:r>
      <w:r w:rsidRPr="008E35A7">
        <w:rPr>
          <w:rFonts w:hint="eastAsia"/>
          <w:sz w:val="24"/>
        </w:rPr>
        <w:t>语言</w:t>
      </w:r>
      <w:r w:rsidR="00F962B5" w:rsidRPr="008E35A7">
        <w:rPr>
          <w:rFonts w:hint="eastAsia"/>
          <w:sz w:val="24"/>
        </w:rPr>
        <w:t>，包括登录界面游戏界面等</w:t>
      </w:r>
      <w:r w:rsidRPr="008E35A7">
        <w:rPr>
          <w:rFonts w:hint="eastAsia"/>
          <w:sz w:val="24"/>
        </w:rPr>
        <w:t>等</w:t>
      </w:r>
      <w:r w:rsidRPr="008E35A7">
        <w:rPr>
          <w:sz w:val="24"/>
        </w:rPr>
        <w:t xml:space="preserve">  </w:t>
      </w:r>
    </w:p>
    <w:p w:rsidR="00F962B5" w:rsidRDefault="008E35A7" w:rsidP="008E35A7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阳鹏：</w:t>
      </w:r>
      <w:r w:rsidR="00697066">
        <w:rPr>
          <w:rFonts w:hint="eastAsia"/>
          <w:sz w:val="24"/>
        </w:rPr>
        <w:t>单机模块，</w:t>
      </w:r>
      <w:r w:rsidR="00F962B5" w:rsidRPr="008E35A7">
        <w:rPr>
          <w:rFonts w:hint="eastAsia"/>
          <w:sz w:val="24"/>
        </w:rPr>
        <w:t>负责</w:t>
      </w:r>
      <w:r w:rsidR="00F962B5" w:rsidRPr="008E35A7">
        <w:rPr>
          <w:rFonts w:hint="eastAsia"/>
          <w:sz w:val="24"/>
        </w:rPr>
        <w:t>AI</w:t>
      </w:r>
      <w:r w:rsidR="00F962B5" w:rsidRPr="008E35A7">
        <w:rPr>
          <w:rFonts w:hint="eastAsia"/>
          <w:sz w:val="24"/>
        </w:rPr>
        <w:t>实现，设计不同难度</w:t>
      </w:r>
      <w:r w:rsidR="00F962B5" w:rsidRPr="008E35A7">
        <w:rPr>
          <w:rFonts w:hint="eastAsia"/>
          <w:sz w:val="24"/>
        </w:rPr>
        <w:t>AI</w:t>
      </w:r>
      <w:r w:rsidR="00F962B5" w:rsidRPr="008E35A7">
        <w:rPr>
          <w:rFonts w:hint="eastAsia"/>
          <w:sz w:val="24"/>
        </w:rPr>
        <w:t>，包括完成五子棋下棋规则算法</w:t>
      </w:r>
      <w:r>
        <w:rPr>
          <w:rFonts w:hint="eastAsia"/>
          <w:sz w:val="24"/>
        </w:rPr>
        <w:t>。</w:t>
      </w:r>
    </w:p>
    <w:p w:rsidR="008E35A7" w:rsidRPr="008E35A7" w:rsidRDefault="008E35A7" w:rsidP="00697066">
      <w:pPr>
        <w:ind w:left="360"/>
        <w:rPr>
          <w:sz w:val="24"/>
        </w:rPr>
      </w:pPr>
      <w:r w:rsidRPr="008E35A7">
        <w:rPr>
          <w:rFonts w:hint="eastAsia"/>
          <w:sz w:val="24"/>
        </w:rPr>
        <w:t>实施方案：</w:t>
      </w:r>
      <w:r>
        <w:rPr>
          <w:rFonts w:hint="eastAsia"/>
          <w:sz w:val="24"/>
        </w:rPr>
        <w:t>采用极大极小值搜索算法</w:t>
      </w:r>
      <w:r w:rsidR="003C5FFD">
        <w:rPr>
          <w:rFonts w:hint="eastAsia"/>
          <w:sz w:val="24"/>
        </w:rPr>
        <w:t>来实现五子棋的</w:t>
      </w:r>
      <w:r w:rsidR="003C5FFD">
        <w:rPr>
          <w:rFonts w:hint="eastAsia"/>
          <w:sz w:val="24"/>
        </w:rPr>
        <w:t>AI</w:t>
      </w:r>
      <w:r>
        <w:rPr>
          <w:rFonts w:hint="eastAsia"/>
          <w:sz w:val="24"/>
        </w:rPr>
        <w:t>，设置不同</w:t>
      </w:r>
      <w:r w:rsidR="003C5FFD">
        <w:rPr>
          <w:rFonts w:hint="eastAsia"/>
          <w:sz w:val="24"/>
        </w:rPr>
        <w:t>搜索深度来设置梯度难度</w:t>
      </w:r>
      <w:r w:rsidR="00697066">
        <w:rPr>
          <w:rFonts w:hint="eastAsia"/>
          <w:sz w:val="24"/>
        </w:rPr>
        <w:t>；</w:t>
      </w:r>
      <w:r w:rsidR="003C5FFD">
        <w:rPr>
          <w:rFonts w:hint="eastAsia"/>
          <w:sz w:val="24"/>
        </w:rPr>
        <w:t>采用α</w:t>
      </w:r>
      <w:r w:rsidR="003C5FFD">
        <w:rPr>
          <w:rFonts w:hint="eastAsia"/>
          <w:sz w:val="24"/>
        </w:rPr>
        <w:t>-</w:t>
      </w:r>
      <w:r w:rsidR="003C5FFD">
        <w:rPr>
          <w:rFonts w:hint="eastAsia"/>
          <w:sz w:val="24"/>
        </w:rPr>
        <w:t>β</w:t>
      </w:r>
      <w:r w:rsidR="007C7212">
        <w:rPr>
          <w:rFonts w:hint="eastAsia"/>
          <w:sz w:val="24"/>
        </w:rPr>
        <w:t>剪枝、迭代加深等手法优化算法</w:t>
      </w:r>
      <w:r w:rsidR="00697066">
        <w:rPr>
          <w:rFonts w:hint="eastAsia"/>
          <w:sz w:val="24"/>
        </w:rPr>
        <w:t>。</w:t>
      </w:r>
      <w:bookmarkStart w:id="0" w:name="_GoBack"/>
      <w:bookmarkEnd w:id="0"/>
    </w:p>
    <w:p w:rsidR="00F962B5" w:rsidRPr="008E35A7" w:rsidRDefault="008E35A7" w:rsidP="008E35A7">
      <w:pPr>
        <w:pStyle w:val="a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曾灵</w:t>
      </w:r>
      <w:proofErr w:type="gramStart"/>
      <w:r>
        <w:rPr>
          <w:rFonts w:hint="eastAsia"/>
          <w:sz w:val="24"/>
        </w:rPr>
        <w:t>灵</w:t>
      </w:r>
      <w:proofErr w:type="gramEnd"/>
      <w:r>
        <w:rPr>
          <w:rFonts w:hint="eastAsia"/>
          <w:sz w:val="24"/>
        </w:rPr>
        <w:t>：</w:t>
      </w:r>
      <w:r w:rsidR="00697066">
        <w:rPr>
          <w:rFonts w:hint="eastAsia"/>
          <w:sz w:val="24"/>
        </w:rPr>
        <w:t>联机模块，</w:t>
      </w:r>
      <w:r w:rsidR="00F962B5" w:rsidRPr="008E35A7">
        <w:rPr>
          <w:rFonts w:hint="eastAsia"/>
          <w:sz w:val="24"/>
        </w:rPr>
        <w:t>负责</w:t>
      </w:r>
      <w:r w:rsidR="00F962B5" w:rsidRPr="008E35A7">
        <w:rPr>
          <w:rFonts w:hint="eastAsia"/>
          <w:sz w:val="24"/>
        </w:rPr>
        <w:t>Socket</w:t>
      </w:r>
      <w:r w:rsidR="00F962B5" w:rsidRPr="008E35A7">
        <w:rPr>
          <w:rFonts w:hint="eastAsia"/>
          <w:sz w:val="24"/>
        </w:rPr>
        <w:t>，实现联机界面各种实时交互；实现对棋局的存储</w:t>
      </w:r>
      <w:r>
        <w:rPr>
          <w:sz w:val="24"/>
        </w:rPr>
        <w:t xml:space="preserve">  </w:t>
      </w:r>
    </w:p>
    <w:p w:rsidR="00DC058A" w:rsidRPr="00DC058A" w:rsidRDefault="00DC058A">
      <w:pPr>
        <w:widowControl/>
        <w:jc w:val="left"/>
        <w:rPr>
          <w:sz w:val="24"/>
          <w:szCs w:val="21"/>
        </w:rPr>
      </w:pPr>
      <w:r w:rsidRPr="00DC058A">
        <w:rPr>
          <w:sz w:val="24"/>
          <w:szCs w:val="21"/>
        </w:rPr>
        <w:br w:type="page"/>
      </w:r>
    </w:p>
    <w:p w:rsidR="00DC058A" w:rsidRDefault="00DC058A">
      <w:pPr>
        <w:widowControl/>
        <w:jc w:val="left"/>
        <w:rPr>
          <w:szCs w:val="21"/>
        </w:rPr>
      </w:pPr>
    </w:p>
    <w:p w:rsidR="00DC058A" w:rsidRDefault="00DC058A" w:rsidP="00A06837">
      <w:pPr>
        <w:rPr>
          <w:szCs w:val="21"/>
        </w:rPr>
      </w:pPr>
    </w:p>
    <w:p w:rsidR="00A06837" w:rsidRDefault="00A06837" w:rsidP="00A06837">
      <w:pPr>
        <w:pStyle w:val="a8"/>
      </w:pPr>
      <w:r>
        <w:rPr>
          <w:rFonts w:hint="eastAsia"/>
        </w:rPr>
        <w:t>可行性方案</w:t>
      </w:r>
    </w:p>
    <w:p w:rsidR="00A06837" w:rsidRPr="003E1AE5" w:rsidRDefault="00A06837" w:rsidP="00A06837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引言</w:t>
      </w:r>
    </w:p>
    <w:p w:rsidR="00F0466C" w:rsidRPr="003E1AE5" w:rsidRDefault="00A06837" w:rsidP="00F0466C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编写目的</w:t>
      </w:r>
    </w:p>
    <w:p w:rsidR="00F0466C" w:rsidRPr="003E1AE5" w:rsidRDefault="00A06837" w:rsidP="00F0466C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本报告</w:t>
      </w:r>
      <w:r w:rsidR="002F30A7" w:rsidRPr="003E1AE5">
        <w:rPr>
          <w:rFonts w:hint="eastAsia"/>
          <w:sz w:val="24"/>
        </w:rPr>
        <w:t>的编写目的是为了介绍“五子棋游戏”项目在技术、经济和社会条件方面的可行性</w:t>
      </w:r>
      <w:r w:rsidR="00F0466C" w:rsidRPr="003E1AE5">
        <w:rPr>
          <w:rFonts w:hint="eastAsia"/>
          <w:sz w:val="24"/>
        </w:rPr>
        <w:t>。</w:t>
      </w:r>
    </w:p>
    <w:p w:rsidR="00F0466C" w:rsidRPr="003E1AE5" w:rsidRDefault="00F0466C" w:rsidP="00F0466C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背景</w:t>
      </w:r>
    </w:p>
    <w:p w:rsidR="00F0466C" w:rsidRPr="003E1AE5" w:rsidRDefault="00F0466C" w:rsidP="00F0466C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本项目所开发的软件系统全称为“五子棋游戏”。</w:t>
      </w:r>
    </w:p>
    <w:p w:rsidR="00F0466C" w:rsidRPr="003E1AE5" w:rsidRDefault="00F0466C" w:rsidP="00F0466C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本项目为《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程序设计</w:t>
      </w:r>
      <w:r w:rsidRPr="003E1AE5">
        <w:rPr>
          <w:rFonts w:hint="eastAsia"/>
          <w:sz w:val="24"/>
        </w:rPr>
        <w:t>(</w:t>
      </w:r>
      <w:r w:rsidRPr="003E1AE5">
        <w:rPr>
          <w:rFonts w:hint="eastAsia"/>
          <w:sz w:val="24"/>
        </w:rPr>
        <w:t>实践</w:t>
      </w:r>
      <w:r w:rsidRPr="003E1AE5">
        <w:rPr>
          <w:sz w:val="24"/>
        </w:rPr>
        <w:t>)</w:t>
      </w:r>
      <w:r w:rsidRPr="003E1AE5">
        <w:rPr>
          <w:rFonts w:hint="eastAsia"/>
          <w:sz w:val="24"/>
        </w:rPr>
        <w:t>》课程大作业选题，由学生自主选题，并由团队合作完成。进行本项目的开发，主要目的在于为了学习并熟悉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语言在开发过程中的使用过程。本项目的预期使用用户是上海大学计算机工程与科学学院全体学生</w:t>
      </w:r>
      <w:r w:rsidR="00217AD6" w:rsidRPr="003E1AE5">
        <w:rPr>
          <w:rFonts w:hint="eastAsia"/>
          <w:sz w:val="24"/>
        </w:rPr>
        <w:t>。</w:t>
      </w:r>
    </w:p>
    <w:p w:rsidR="00217AD6" w:rsidRPr="003E1AE5" w:rsidRDefault="00217AD6" w:rsidP="00F0466C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本项目所开发的游戏拟在</w:t>
      </w:r>
      <w:r w:rsidRPr="003E1AE5">
        <w:rPr>
          <w:rFonts w:hint="eastAsia"/>
          <w:sz w:val="24"/>
        </w:rPr>
        <w:t>Windows10</w:t>
      </w:r>
      <w:r w:rsidRPr="003E1AE5">
        <w:rPr>
          <w:rFonts w:hint="eastAsia"/>
          <w:sz w:val="24"/>
        </w:rPr>
        <w:t>版本操作系统上运行，拟基于</w:t>
      </w:r>
      <w:r w:rsidRPr="003E1AE5">
        <w:rPr>
          <w:rFonts w:hint="eastAsia"/>
          <w:sz w:val="24"/>
        </w:rPr>
        <w:t>C/S</w:t>
      </w:r>
      <w:r w:rsidRPr="003E1AE5">
        <w:rPr>
          <w:rFonts w:hint="eastAsia"/>
          <w:sz w:val="24"/>
        </w:rPr>
        <w:t>架构提供网络对弈</w:t>
      </w:r>
      <w:r w:rsidRPr="003E1AE5">
        <w:rPr>
          <w:rFonts w:hint="eastAsia"/>
          <w:sz w:val="24"/>
        </w:rPr>
        <w:t>(</w:t>
      </w:r>
      <w:r w:rsidRPr="003E1AE5">
        <w:rPr>
          <w:rFonts w:hint="eastAsia"/>
          <w:sz w:val="24"/>
        </w:rPr>
        <w:t>二人对弈</w:t>
      </w:r>
      <w:r w:rsidRPr="003E1AE5">
        <w:rPr>
          <w:sz w:val="24"/>
        </w:rPr>
        <w:t>)</w:t>
      </w:r>
      <w:r w:rsidRPr="003E1AE5">
        <w:rPr>
          <w:rFonts w:hint="eastAsia"/>
          <w:sz w:val="24"/>
        </w:rPr>
        <w:t>模式在小型局域网运行。</w:t>
      </w:r>
    </w:p>
    <w:p w:rsidR="00217AD6" w:rsidRPr="003E1AE5" w:rsidRDefault="00217AD6" w:rsidP="00217AD6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团队</w:t>
      </w:r>
    </w:p>
    <w:p w:rsidR="00217AD6" w:rsidRPr="003E1AE5" w:rsidRDefault="00217AD6" w:rsidP="00217AD6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本项目由上海大学计算机工程与科学学院计算机科学与技术专业</w:t>
      </w:r>
      <w:r w:rsidRPr="003E1AE5">
        <w:rPr>
          <w:rFonts w:hint="eastAsia"/>
          <w:sz w:val="24"/>
        </w:rPr>
        <w:t>2016</w:t>
      </w:r>
      <w:r w:rsidRPr="003E1AE5">
        <w:rPr>
          <w:rFonts w:hint="eastAsia"/>
          <w:sz w:val="24"/>
        </w:rPr>
        <w:t>级的曾灵灵、阳鹏、柳静楠三位同学负责编写。</w:t>
      </w:r>
    </w:p>
    <w:p w:rsidR="00217AD6" w:rsidRPr="003E1AE5" w:rsidRDefault="00217AD6" w:rsidP="00217AD6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可行性研究的前提</w:t>
      </w:r>
    </w:p>
    <w:p w:rsidR="00217AD6" w:rsidRPr="003E1AE5" w:rsidRDefault="00217AD6" w:rsidP="00217AD6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要求</w:t>
      </w:r>
    </w:p>
    <w:p w:rsidR="00217AD6" w:rsidRPr="003E1AE5" w:rsidRDefault="00217AD6" w:rsidP="00217AD6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本项目拟开发一个具有网络功能的五子棋游戏，能够实现人机对弈以及网络对弈的功能，并在局域网环境下运行。</w:t>
      </w:r>
    </w:p>
    <w:p w:rsidR="00217AD6" w:rsidRPr="003E1AE5" w:rsidRDefault="00217AD6" w:rsidP="00217AD6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本项目属于大众娱乐游戏，并无安全性方面的考究。</w:t>
      </w:r>
    </w:p>
    <w:p w:rsidR="00217AD6" w:rsidRPr="003E1AE5" w:rsidRDefault="00EB7706" w:rsidP="00217AD6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本项目预计在</w:t>
      </w:r>
      <w:r w:rsidRPr="003E1AE5">
        <w:rPr>
          <w:rFonts w:hint="eastAsia"/>
          <w:sz w:val="24"/>
        </w:rPr>
        <w:t>2018-2019</w:t>
      </w:r>
      <w:r w:rsidRPr="003E1AE5">
        <w:rPr>
          <w:rFonts w:hint="eastAsia"/>
          <w:sz w:val="24"/>
        </w:rPr>
        <w:t>冬季学期第十周完成。</w:t>
      </w:r>
    </w:p>
    <w:p w:rsidR="00EB7706" w:rsidRPr="003E1AE5" w:rsidRDefault="00EB7706" w:rsidP="00EB7706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目标</w:t>
      </w:r>
    </w:p>
    <w:p w:rsidR="00EB7706" w:rsidRPr="003E1AE5" w:rsidRDefault="00EB7706" w:rsidP="00EB7706">
      <w:pPr>
        <w:ind w:firstLine="420"/>
        <w:rPr>
          <w:sz w:val="24"/>
        </w:rPr>
      </w:pPr>
      <w:r w:rsidRPr="003E1AE5">
        <w:rPr>
          <w:rFonts w:hint="eastAsia"/>
          <w:sz w:val="24"/>
        </w:rPr>
        <w:t>本项目的编写最大的目的在于熟悉开发过程和学习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语言，又由于五子棋游戏在目前已经有很多非常优秀的作品。所以本次项目，主要是基于这些优秀的作品，来实现锻炼自我的目的，同时培养团队的合作能力。</w:t>
      </w:r>
    </w:p>
    <w:p w:rsidR="00EB7706" w:rsidRPr="003E1AE5" w:rsidRDefault="00EB7706" w:rsidP="00EB7706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条件、假定和限制</w:t>
      </w:r>
    </w:p>
    <w:p w:rsidR="00EB7706" w:rsidRPr="003E1AE5" w:rsidRDefault="00EB7706" w:rsidP="00E11166">
      <w:pPr>
        <w:ind w:firstLine="420"/>
        <w:rPr>
          <w:sz w:val="24"/>
        </w:rPr>
      </w:pPr>
      <w:r w:rsidRPr="003E1AE5">
        <w:rPr>
          <w:rFonts w:hint="eastAsia"/>
          <w:sz w:val="24"/>
        </w:rPr>
        <w:t>基于本项目的开发性质与目的，本项目使用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开发，由于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正在学，对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掌握的并不十分熟悉，首先的条件是要熟悉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语言基本语法和基本的软件开发规则。本项目的开发时间充裕，</w:t>
      </w:r>
      <w:r w:rsidR="00E11166" w:rsidRPr="003E1AE5">
        <w:rPr>
          <w:rFonts w:hint="eastAsia"/>
          <w:sz w:val="24"/>
        </w:rPr>
        <w:t>并不需要另外的经费。基本开发设备俱全</w:t>
      </w:r>
      <w:r w:rsidR="00E11166" w:rsidRPr="003E1AE5">
        <w:rPr>
          <w:rFonts w:hint="eastAsia"/>
          <w:sz w:val="24"/>
        </w:rPr>
        <w:t>pc</w:t>
      </w:r>
      <w:r w:rsidR="00E11166" w:rsidRPr="003E1AE5">
        <w:rPr>
          <w:rFonts w:hint="eastAsia"/>
          <w:sz w:val="24"/>
        </w:rPr>
        <w:t>机。</w:t>
      </w:r>
    </w:p>
    <w:p w:rsidR="00E11166" w:rsidRPr="003E1AE5" w:rsidRDefault="00E11166" w:rsidP="00E11166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进行可行性研究的方法</w:t>
      </w:r>
    </w:p>
    <w:p w:rsidR="00E11166" w:rsidRPr="003E1AE5" w:rsidRDefault="00E11166" w:rsidP="00E11166">
      <w:pPr>
        <w:ind w:firstLine="420"/>
        <w:rPr>
          <w:sz w:val="24"/>
        </w:rPr>
      </w:pPr>
      <w:r w:rsidRPr="003E1AE5">
        <w:rPr>
          <w:rFonts w:hint="eastAsia"/>
          <w:sz w:val="24"/>
        </w:rPr>
        <w:t>基于本项目的可行性研究应从实际出发，综合考虑技术的难易程度、设备条件、经费筹集与支出以及法律、安全等方面的因素。</w:t>
      </w:r>
    </w:p>
    <w:p w:rsidR="00E11166" w:rsidRPr="003E1AE5" w:rsidRDefault="00E11166" w:rsidP="00E11166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评价尺度</w:t>
      </w:r>
    </w:p>
    <w:p w:rsidR="00E11166" w:rsidRPr="003E1AE5" w:rsidRDefault="00E11166" w:rsidP="00EB1852">
      <w:pPr>
        <w:ind w:firstLine="420"/>
        <w:rPr>
          <w:sz w:val="24"/>
        </w:rPr>
      </w:pPr>
      <w:r w:rsidRPr="003E1AE5">
        <w:rPr>
          <w:rFonts w:hint="eastAsia"/>
          <w:sz w:val="24"/>
        </w:rPr>
        <w:t>对该游戏的评估应主要基于游戏的基本功能的实现，尤其是五子棋人机对战的核心算法的设计与实现。此外该游戏应有一个友好的界面，易于用户理解和使用。对于该游戏该具有的基本功能应包括：开始游戏、人机对战、悔棋、胜负判定、网络聊天等等。</w:t>
      </w:r>
    </w:p>
    <w:p w:rsidR="00EB1852" w:rsidRPr="003E1AE5" w:rsidRDefault="00EB1852" w:rsidP="00EB1852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编写建议项目方案</w:t>
      </w:r>
    </w:p>
    <w:p w:rsidR="00EB1852" w:rsidRPr="003E1AE5" w:rsidRDefault="00EB1852" w:rsidP="00EB1852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lastRenderedPageBreak/>
        <w:t>对所建议的系统说明</w:t>
      </w:r>
    </w:p>
    <w:p w:rsidR="00EB1852" w:rsidRPr="003E1AE5" w:rsidRDefault="00EB1852" w:rsidP="00EB1852">
      <w:pPr>
        <w:ind w:firstLine="420"/>
        <w:rPr>
          <w:sz w:val="24"/>
        </w:rPr>
      </w:pPr>
      <w:r w:rsidRPr="003E1AE5">
        <w:rPr>
          <w:rFonts w:hint="eastAsia"/>
          <w:sz w:val="24"/>
        </w:rPr>
        <w:t>本项目方案将该游戏软件分为三大模块，包括游戏选项、游戏设置、帮助。根据各个大模块来划分出各个大模块中的小模块如下：</w:t>
      </w:r>
    </w:p>
    <w:p w:rsidR="000D72E6" w:rsidRPr="003E1AE5" w:rsidRDefault="000D72E6" w:rsidP="000D72E6">
      <w:pPr>
        <w:ind w:firstLine="420"/>
        <w:rPr>
          <w:sz w:val="24"/>
        </w:rPr>
      </w:pPr>
      <w:r w:rsidRPr="003E1AE5">
        <w:rPr>
          <w:rFonts w:hint="eastAsia"/>
          <w:sz w:val="24"/>
        </w:rPr>
        <w:t>游戏选项：开始游戏、重新游戏、悔棋、认输、请求和棋、人机对战、退出游戏。</w:t>
      </w:r>
    </w:p>
    <w:p w:rsidR="000D72E6" w:rsidRPr="003E1AE5" w:rsidRDefault="000D72E6" w:rsidP="000D72E6">
      <w:pPr>
        <w:ind w:firstLine="420"/>
        <w:rPr>
          <w:sz w:val="24"/>
        </w:rPr>
      </w:pPr>
      <w:r w:rsidRPr="003E1AE5">
        <w:rPr>
          <w:rFonts w:hint="eastAsia"/>
          <w:sz w:val="24"/>
        </w:rPr>
        <w:t>游戏设置：棋盘底纹设置、棋盘大小设置、背景音乐设置、下棋音效设置。</w:t>
      </w:r>
    </w:p>
    <w:p w:rsidR="000D72E6" w:rsidRPr="003E1AE5" w:rsidRDefault="000D72E6" w:rsidP="000D72E6">
      <w:pPr>
        <w:ind w:firstLine="420"/>
        <w:rPr>
          <w:sz w:val="24"/>
        </w:rPr>
      </w:pPr>
      <w:r w:rsidRPr="003E1AE5">
        <w:rPr>
          <w:rFonts w:hint="eastAsia"/>
          <w:sz w:val="24"/>
        </w:rPr>
        <w:t>帮助：游戏帮助、关于。</w:t>
      </w:r>
    </w:p>
    <w:p w:rsidR="000D72E6" w:rsidRPr="003E1AE5" w:rsidRDefault="00AB4B8D" w:rsidP="00AB4B8D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技术条件方面的可行性</w:t>
      </w:r>
    </w:p>
    <w:p w:rsidR="00AB4B8D" w:rsidRPr="003E1AE5" w:rsidRDefault="00AB4B8D" w:rsidP="00AB4B8D">
      <w:pPr>
        <w:ind w:firstLine="420"/>
        <w:rPr>
          <w:sz w:val="24"/>
        </w:rPr>
      </w:pPr>
      <w:r w:rsidRPr="003E1AE5">
        <w:rPr>
          <w:rFonts w:hint="eastAsia"/>
          <w:sz w:val="24"/>
        </w:rPr>
        <w:t>本次五子棋项目，对于我们每一个小组成员来说，都是不小的挑战，毕竟从</w:t>
      </w:r>
      <w:r w:rsidRPr="003E1AE5">
        <w:rPr>
          <w:rFonts w:hint="eastAsia"/>
          <w:sz w:val="24"/>
        </w:rPr>
        <w:t>0</w:t>
      </w:r>
      <w:r w:rsidRPr="003E1AE5">
        <w:rPr>
          <w:rFonts w:hint="eastAsia"/>
          <w:sz w:val="24"/>
        </w:rPr>
        <w:t>到</w:t>
      </w:r>
      <w:r w:rsidRPr="003E1AE5">
        <w:rPr>
          <w:rFonts w:hint="eastAsia"/>
          <w:sz w:val="24"/>
        </w:rPr>
        <w:t>1</w:t>
      </w:r>
      <w:r w:rsidRPr="003E1AE5">
        <w:rPr>
          <w:rFonts w:hint="eastAsia"/>
          <w:sz w:val="24"/>
        </w:rPr>
        <w:t>很难。但好在我们都熟悉五子棋游戏的各个规则，虽然开发经验不足，但是我们开发的时间较长可以一步一步的学习推进。</w:t>
      </w:r>
      <w:r w:rsidR="00963C47">
        <w:rPr>
          <w:rFonts w:hint="eastAsia"/>
          <w:sz w:val="24"/>
        </w:rPr>
        <w:t>组员也有自己擅长的方向，熟悉一些核心算法</w:t>
      </w:r>
      <w:r w:rsidRPr="003E1AE5">
        <w:rPr>
          <w:rFonts w:hint="eastAsia"/>
          <w:sz w:val="24"/>
        </w:rPr>
        <w:t>。所以，本系统在技术上是可行的。</w:t>
      </w:r>
    </w:p>
    <w:p w:rsidR="00AB4B8D" w:rsidRPr="003E1AE5" w:rsidRDefault="00AB4B8D" w:rsidP="00AB4B8D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投资及效益分析</w:t>
      </w:r>
    </w:p>
    <w:p w:rsidR="00AB4B8D" w:rsidRPr="003E1AE5" w:rsidRDefault="00AB4B8D" w:rsidP="00AB4B8D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支出</w:t>
      </w:r>
    </w:p>
    <w:p w:rsidR="00AB4B8D" w:rsidRPr="003E1AE5" w:rsidRDefault="00AB4B8D" w:rsidP="002C6A15">
      <w:pPr>
        <w:ind w:firstLine="420"/>
        <w:rPr>
          <w:sz w:val="24"/>
        </w:rPr>
      </w:pPr>
      <w:r w:rsidRPr="003E1AE5">
        <w:rPr>
          <w:rFonts w:hint="eastAsia"/>
          <w:sz w:val="24"/>
        </w:rPr>
        <w:t>由于本次项目是课程项目，主要是锻炼参与学生的开发和编程能力，</w:t>
      </w:r>
      <w:r w:rsidR="002C6A15" w:rsidRPr="003E1AE5">
        <w:rPr>
          <w:rFonts w:hint="eastAsia"/>
          <w:sz w:val="24"/>
        </w:rPr>
        <w:t>本次项目将充分利用现有的资源，不需要额外的经费开销。</w:t>
      </w:r>
    </w:p>
    <w:p w:rsidR="002C6A15" w:rsidRPr="003E1AE5" w:rsidRDefault="002C6A15" w:rsidP="002C6A15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收益</w:t>
      </w:r>
    </w:p>
    <w:p w:rsidR="002C6A15" w:rsidRPr="003E1AE5" w:rsidRDefault="002C6A15" w:rsidP="002C6A15">
      <w:pPr>
        <w:ind w:firstLine="420"/>
        <w:rPr>
          <w:sz w:val="24"/>
        </w:rPr>
      </w:pPr>
      <w:r w:rsidRPr="003E1AE5">
        <w:rPr>
          <w:rFonts w:hint="eastAsia"/>
          <w:sz w:val="24"/>
        </w:rPr>
        <w:t>本次课程项目纯属为了学习新技术，不会用作盈利。但我们每个参与同学</w:t>
      </w:r>
      <w:proofErr w:type="gramStart"/>
      <w:r w:rsidRPr="003E1AE5">
        <w:rPr>
          <w:rFonts w:hint="eastAsia"/>
          <w:sz w:val="24"/>
        </w:rPr>
        <w:t>将重这次</w:t>
      </w:r>
      <w:proofErr w:type="gramEnd"/>
      <w:r w:rsidRPr="003E1AE5">
        <w:rPr>
          <w:rFonts w:hint="eastAsia"/>
          <w:sz w:val="24"/>
        </w:rPr>
        <w:t>项目经验中学到很多，这是不可估量的。</w:t>
      </w:r>
    </w:p>
    <w:p w:rsidR="002C6A15" w:rsidRPr="003E1AE5" w:rsidRDefault="002C6A15" w:rsidP="002C6A15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社会因素方面的可行性</w:t>
      </w:r>
    </w:p>
    <w:p w:rsidR="002C6A15" w:rsidRPr="003E1AE5" w:rsidRDefault="002C6A15" w:rsidP="002C6A15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法律方面的可行性</w:t>
      </w:r>
    </w:p>
    <w:p w:rsidR="002C6A15" w:rsidRPr="003E1AE5" w:rsidRDefault="002C6A15" w:rsidP="002C6A15">
      <w:pPr>
        <w:ind w:firstLine="420"/>
        <w:rPr>
          <w:sz w:val="24"/>
        </w:rPr>
      </w:pPr>
      <w:r w:rsidRPr="003E1AE5">
        <w:rPr>
          <w:rFonts w:hint="eastAsia"/>
          <w:sz w:val="24"/>
        </w:rPr>
        <w:t>本项目的开发出于学习为目的，不涉及危害国家安全、泄露国家秘密，不涉及侵犯国家的、社会的、集体的利益和公民的合法权益，不涉及从事违法犯罪活动。</w:t>
      </w:r>
    </w:p>
    <w:p w:rsidR="002C6A15" w:rsidRPr="003E1AE5" w:rsidRDefault="002C6A15" w:rsidP="002C6A15">
      <w:pPr>
        <w:ind w:firstLine="420"/>
        <w:rPr>
          <w:sz w:val="24"/>
        </w:rPr>
      </w:pPr>
      <w:r w:rsidRPr="003E1AE5">
        <w:rPr>
          <w:rFonts w:hint="eastAsia"/>
          <w:sz w:val="24"/>
        </w:rPr>
        <w:t>本次项目由</w:t>
      </w:r>
      <w:r w:rsidRPr="003E1AE5">
        <w:rPr>
          <w:rFonts w:hint="eastAsia"/>
          <w:sz w:val="24"/>
        </w:rPr>
        <w:t>Java</w:t>
      </w:r>
      <w:r w:rsidRPr="003E1AE5">
        <w:rPr>
          <w:rFonts w:hint="eastAsia"/>
          <w:sz w:val="24"/>
        </w:rPr>
        <w:t>课程第五小组团队自主开发，无剽窃行为，不涉及侵犯专利权、版权等其他著作人权益。</w:t>
      </w:r>
    </w:p>
    <w:p w:rsidR="002C6A15" w:rsidRPr="003E1AE5" w:rsidRDefault="002C6A15" w:rsidP="002C6A15">
      <w:pPr>
        <w:ind w:firstLine="420"/>
        <w:rPr>
          <w:sz w:val="24"/>
        </w:rPr>
      </w:pPr>
      <w:r w:rsidRPr="003E1AE5">
        <w:rPr>
          <w:rFonts w:hint="eastAsia"/>
          <w:sz w:val="24"/>
        </w:rPr>
        <w:t>所以，本项目在法律上是可行的。</w:t>
      </w:r>
    </w:p>
    <w:p w:rsidR="002C6A15" w:rsidRPr="003E1AE5" w:rsidRDefault="002C6A15" w:rsidP="002C6A15">
      <w:pPr>
        <w:pStyle w:val="a7"/>
        <w:numPr>
          <w:ilvl w:val="1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使用方面的可行性</w:t>
      </w:r>
    </w:p>
    <w:p w:rsidR="002C6A15" w:rsidRPr="003E1AE5" w:rsidRDefault="002C6A15" w:rsidP="002C6A15">
      <w:pPr>
        <w:ind w:firstLine="420"/>
        <w:rPr>
          <w:sz w:val="24"/>
        </w:rPr>
      </w:pPr>
      <w:r w:rsidRPr="003E1AE5">
        <w:rPr>
          <w:rFonts w:hint="eastAsia"/>
          <w:sz w:val="24"/>
        </w:rPr>
        <w:t>五子棋简单易学，这之前已经有很多完美的作品，</w:t>
      </w:r>
      <w:proofErr w:type="gramStart"/>
      <w:r w:rsidRPr="003E1AE5">
        <w:rPr>
          <w:rFonts w:hint="eastAsia"/>
          <w:sz w:val="24"/>
        </w:rPr>
        <w:t>比如腾讯出品</w:t>
      </w:r>
      <w:proofErr w:type="gramEnd"/>
      <w:r w:rsidRPr="003E1AE5">
        <w:rPr>
          <w:rFonts w:hint="eastAsia"/>
          <w:sz w:val="24"/>
        </w:rPr>
        <w:t>的五子棋游戏更甚。生活中，人们在茶余饭后总可以下两局。本项目将做出一个友好的界面让用户在使用过程中无任何障碍。</w:t>
      </w:r>
    </w:p>
    <w:p w:rsidR="002C6A15" w:rsidRPr="003E1AE5" w:rsidRDefault="003E1AE5" w:rsidP="002C6A15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3E1AE5">
        <w:rPr>
          <w:rFonts w:hint="eastAsia"/>
          <w:sz w:val="24"/>
        </w:rPr>
        <w:t>结论</w:t>
      </w:r>
    </w:p>
    <w:p w:rsidR="003E1AE5" w:rsidRPr="003E1AE5" w:rsidRDefault="003E1AE5" w:rsidP="003E1AE5">
      <w:pPr>
        <w:ind w:firstLineChars="200" w:firstLine="480"/>
        <w:rPr>
          <w:sz w:val="24"/>
        </w:rPr>
      </w:pPr>
      <w:r w:rsidRPr="003E1AE5">
        <w:rPr>
          <w:rFonts w:hint="eastAsia"/>
          <w:sz w:val="24"/>
        </w:rPr>
        <w:t>经过上述的可行性分析，我们认为本项目在技术、经济和社会条件等方面是可行的，可以进行开发。</w:t>
      </w:r>
    </w:p>
    <w:sectPr w:rsidR="003E1AE5" w:rsidRPr="003E1AE5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363" w:rsidRDefault="00196363">
      <w:r>
        <w:separator/>
      </w:r>
    </w:p>
  </w:endnote>
  <w:endnote w:type="continuationSeparator" w:id="0">
    <w:p w:rsidR="00196363" w:rsidRDefault="0019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bertus Medium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363" w:rsidRDefault="00196363">
      <w:r>
        <w:separator/>
      </w:r>
    </w:p>
  </w:footnote>
  <w:footnote w:type="continuationSeparator" w:id="0">
    <w:p w:rsidR="00196363" w:rsidRDefault="0019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01BF35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42D53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771286D"/>
    <w:multiLevelType w:val="multilevel"/>
    <w:tmpl w:val="DB4807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TOC3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85D027F"/>
    <w:multiLevelType w:val="hybridMultilevel"/>
    <w:tmpl w:val="2B4A00B4"/>
    <w:lvl w:ilvl="0" w:tplc="5582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D81C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1F5D77"/>
    <w:multiLevelType w:val="hybridMultilevel"/>
    <w:tmpl w:val="D71830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6676470"/>
    <w:multiLevelType w:val="hybridMultilevel"/>
    <w:tmpl w:val="F886AEF0"/>
    <w:lvl w:ilvl="0" w:tplc="5EECD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104E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7143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1F7650"/>
    <w:multiLevelType w:val="hybridMultilevel"/>
    <w:tmpl w:val="3FE48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1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5FF0938"/>
    <w:multiLevelType w:val="hybridMultilevel"/>
    <w:tmpl w:val="2BEA0B8E"/>
    <w:lvl w:ilvl="0" w:tplc="81926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4E3DE5"/>
    <w:multiLevelType w:val="hybridMultilevel"/>
    <w:tmpl w:val="199604F4"/>
    <w:lvl w:ilvl="0" w:tplc="1E86672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B95D98"/>
    <w:multiLevelType w:val="hybridMultilevel"/>
    <w:tmpl w:val="B8C29388"/>
    <w:lvl w:ilvl="0" w:tplc="625C015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6120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F3F7917"/>
    <w:multiLevelType w:val="hybridMultilevel"/>
    <w:tmpl w:val="1C845A62"/>
    <w:lvl w:ilvl="0" w:tplc="FFFFFFFF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color w:val="auto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9"/>
  </w:num>
  <w:num w:numId="11">
    <w:abstractNumId w:val="1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1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6F8"/>
    <w:rsid w:val="00007A19"/>
    <w:rsid w:val="000C29B9"/>
    <w:rsid w:val="000D72E6"/>
    <w:rsid w:val="00122F09"/>
    <w:rsid w:val="00172A27"/>
    <w:rsid w:val="001939F6"/>
    <w:rsid w:val="00196363"/>
    <w:rsid w:val="002057E2"/>
    <w:rsid w:val="00217AD6"/>
    <w:rsid w:val="00243031"/>
    <w:rsid w:val="002C6A15"/>
    <w:rsid w:val="002F30A7"/>
    <w:rsid w:val="00306542"/>
    <w:rsid w:val="003C5FFD"/>
    <w:rsid w:val="003D0A3A"/>
    <w:rsid w:val="003E1AE5"/>
    <w:rsid w:val="00462886"/>
    <w:rsid w:val="004E0B4A"/>
    <w:rsid w:val="0052010B"/>
    <w:rsid w:val="005A53EC"/>
    <w:rsid w:val="005B6C35"/>
    <w:rsid w:val="00607BC2"/>
    <w:rsid w:val="006601E6"/>
    <w:rsid w:val="00693A50"/>
    <w:rsid w:val="00697066"/>
    <w:rsid w:val="007C7212"/>
    <w:rsid w:val="00864B51"/>
    <w:rsid w:val="008957BB"/>
    <w:rsid w:val="008C0649"/>
    <w:rsid w:val="008E35A7"/>
    <w:rsid w:val="00911616"/>
    <w:rsid w:val="00960030"/>
    <w:rsid w:val="00963C47"/>
    <w:rsid w:val="009B2315"/>
    <w:rsid w:val="009F0532"/>
    <w:rsid w:val="00A06837"/>
    <w:rsid w:val="00AA2253"/>
    <w:rsid w:val="00AB4B8D"/>
    <w:rsid w:val="00B569ED"/>
    <w:rsid w:val="00B61CB2"/>
    <w:rsid w:val="00B73A64"/>
    <w:rsid w:val="00BD34BF"/>
    <w:rsid w:val="00CF6A12"/>
    <w:rsid w:val="00DC058A"/>
    <w:rsid w:val="00E11166"/>
    <w:rsid w:val="00E11357"/>
    <w:rsid w:val="00E15EDF"/>
    <w:rsid w:val="00E256E4"/>
    <w:rsid w:val="00E31B6D"/>
    <w:rsid w:val="00E72FA6"/>
    <w:rsid w:val="00EB1852"/>
    <w:rsid w:val="00EB7706"/>
    <w:rsid w:val="00EE646A"/>
    <w:rsid w:val="00F0466C"/>
    <w:rsid w:val="00F86BE0"/>
    <w:rsid w:val="00F962B5"/>
    <w:rsid w:val="00FA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8588C"/>
  <w15:chartTrackingRefBased/>
  <w15:docId w15:val="{FD4829A5-CAF7-4651-B51B-6F758523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0"/>
    <w:uiPriority w:val="9"/>
    <w:qFormat/>
    <w:rsid w:val="00E15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ody Text"/>
    <w:basedOn w:val="a0"/>
    <w:pPr>
      <w:jc w:val="center"/>
    </w:pPr>
    <w:rPr>
      <w:b/>
      <w:sz w:val="36"/>
    </w:rPr>
  </w:style>
  <w:style w:type="paragraph" w:customStyle="1" w:styleId="a">
    <w:name w:val="参考文献"/>
    <w:basedOn w:val="a0"/>
    <w:rsid w:val="00AA2253"/>
    <w:pPr>
      <w:widowControl/>
      <w:numPr>
        <w:numId w:val="6"/>
      </w:numPr>
      <w:adjustRightInd w:val="0"/>
      <w:snapToGrid w:val="0"/>
      <w:ind w:right="57"/>
    </w:pPr>
    <w:rPr>
      <w:rFonts w:hAnsi="宋体"/>
      <w:szCs w:val="18"/>
    </w:rPr>
  </w:style>
  <w:style w:type="character" w:customStyle="1" w:styleId="10">
    <w:name w:val="标题 1 字符"/>
    <w:basedOn w:val="a1"/>
    <w:link w:val="1"/>
    <w:uiPriority w:val="9"/>
    <w:rsid w:val="00E15EDF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B569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B569E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B569E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B569ED"/>
    <w:pPr>
      <w:widowControl/>
      <w:numPr>
        <w:ilvl w:val="2"/>
        <w:numId w:val="12"/>
      </w:numPr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List Paragraph"/>
    <w:basedOn w:val="a0"/>
    <w:uiPriority w:val="34"/>
    <w:qFormat/>
    <w:rsid w:val="00B569ED"/>
    <w:pPr>
      <w:ind w:firstLineChars="200" w:firstLine="420"/>
    </w:pPr>
  </w:style>
  <w:style w:type="paragraph" w:styleId="a8">
    <w:name w:val="Title"/>
    <w:basedOn w:val="a0"/>
    <w:next w:val="a0"/>
    <w:link w:val="a9"/>
    <w:uiPriority w:val="10"/>
    <w:qFormat/>
    <w:rsid w:val="00A068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A068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0"/>
    <w:link w:val="ab"/>
    <w:uiPriority w:val="99"/>
    <w:semiHidden/>
    <w:unhideWhenUsed/>
    <w:rsid w:val="00963C4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963C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36164;&#26009;\&#19987;&#19994;&#23398;&#38498;\&#22823;&#20108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7275-1C1A-4A1C-BDFF-3554A048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322</TotalTime>
  <Pages>4</Pages>
  <Words>318</Words>
  <Characters>1813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zz</dc:creator>
  <cp:keywords/>
  <cp:lastModifiedBy>鹏 阳</cp:lastModifiedBy>
  <cp:revision>6</cp:revision>
  <cp:lastPrinted>1899-12-31T16:00:00Z</cp:lastPrinted>
  <dcterms:created xsi:type="dcterms:W3CDTF">2019-01-06T05:40:00Z</dcterms:created>
  <dcterms:modified xsi:type="dcterms:W3CDTF">2019-01-08T03:23:00Z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